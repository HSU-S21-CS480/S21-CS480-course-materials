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51FE" w14:textId="5BB82BFA" w:rsidR="00AF1D9E" w:rsidRDefault="00EF3950" w:rsidP="00AF1D9E">
      <w:pPr>
        <w:pStyle w:val="Heading1"/>
      </w:pPr>
      <w:r>
        <w:t xml:space="preserve">CS </w:t>
      </w:r>
      <w:r w:rsidR="006544BF">
        <w:t>480</w:t>
      </w:r>
      <w:r w:rsidR="00AF1D9E">
        <w:t xml:space="preserve"> Course Syllabus</w:t>
      </w:r>
    </w:p>
    <w:p w14:paraId="18CC796F" w14:textId="77777777"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14:paraId="73EE7DEC" w14:textId="77777777" w:rsidTr="00F16A9D">
        <w:tc>
          <w:tcPr>
            <w:tcW w:w="2074" w:type="dxa"/>
          </w:tcPr>
          <w:p w14:paraId="775B4A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14:paraId="0434AD71" w14:textId="648C5F7D"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6544BF">
              <w:rPr>
                <w:rFonts w:ascii="Calibri" w:eastAsia="Times New Roman" w:hAnsi="Calibri" w:cs="Times New Roman"/>
              </w:rPr>
              <w:t>480</w:t>
            </w:r>
          </w:p>
        </w:tc>
      </w:tr>
      <w:tr w:rsidR="00F16A9D" w:rsidRPr="00EF1B0D" w14:paraId="782BE377" w14:textId="77777777" w:rsidTr="00F16A9D">
        <w:tc>
          <w:tcPr>
            <w:tcW w:w="2074" w:type="dxa"/>
          </w:tcPr>
          <w:p w14:paraId="1F61B79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14:paraId="02CC7186" w14:textId="4A903E8A" w:rsidR="00F16A9D" w:rsidRPr="00EF1B0D" w:rsidRDefault="006544BF" w:rsidP="002070D0">
            <w:pPr>
              <w:rPr>
                <w:rFonts w:ascii="Calibri" w:eastAsia="Times New Roman" w:hAnsi="Calibri" w:cs="Times New Roman"/>
              </w:rPr>
            </w:pPr>
            <w:r>
              <w:rPr>
                <w:rFonts w:ascii="Calibri" w:eastAsia="Times New Roman" w:hAnsi="Calibri" w:cs="Times New Roman"/>
              </w:rPr>
              <w:t>Modern Software Development Practices</w:t>
            </w:r>
          </w:p>
        </w:tc>
      </w:tr>
      <w:tr w:rsidR="00F16A9D" w:rsidRPr="00EF1B0D" w14:paraId="76E9F467" w14:textId="77777777" w:rsidTr="00F16A9D">
        <w:tc>
          <w:tcPr>
            <w:tcW w:w="2074" w:type="dxa"/>
          </w:tcPr>
          <w:p w14:paraId="46C23881"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14:paraId="23FE8967" w14:textId="77777777"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14:paraId="6A73DCCE" w14:textId="77777777" w:rsidTr="00F16A9D">
        <w:tc>
          <w:tcPr>
            <w:tcW w:w="2074" w:type="dxa"/>
          </w:tcPr>
          <w:p w14:paraId="08521845"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14:paraId="5079C47D" w14:textId="2CACCC34" w:rsidR="00F16A9D" w:rsidRPr="00EF1B0D" w:rsidRDefault="007A2DEA" w:rsidP="002070D0">
            <w:pPr>
              <w:rPr>
                <w:rFonts w:ascii="Calibri" w:eastAsia="Times New Roman" w:hAnsi="Calibri" w:cs="Times New Roman"/>
              </w:rPr>
            </w:pPr>
            <w:r>
              <w:rPr>
                <w:rFonts w:ascii="Calibri" w:hAnsi="Calibri" w:cs="Times New Roman"/>
              </w:rPr>
              <w:t>Spring 2021</w:t>
            </w:r>
          </w:p>
        </w:tc>
      </w:tr>
      <w:tr w:rsidR="00F16A9D" w:rsidRPr="00EF1B0D" w14:paraId="1C37EEED" w14:textId="77777777" w:rsidTr="00F16A9D">
        <w:tc>
          <w:tcPr>
            <w:tcW w:w="2074" w:type="dxa"/>
          </w:tcPr>
          <w:p w14:paraId="79EAAC2A"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14:paraId="3ADBC596" w14:textId="7C142B07"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6544BF">
              <w:rPr>
                <w:rFonts w:ascii="Calibri" w:eastAsia="Times New Roman" w:hAnsi="Calibri" w:cs="Times New Roman"/>
              </w:rPr>
              <w:t>211</w:t>
            </w:r>
          </w:p>
        </w:tc>
      </w:tr>
      <w:tr w:rsidR="00F16A9D" w:rsidRPr="00EF1B0D" w14:paraId="39A1AE89" w14:textId="77777777" w:rsidTr="00F16A9D">
        <w:tc>
          <w:tcPr>
            <w:tcW w:w="2074" w:type="dxa"/>
          </w:tcPr>
          <w:p w14:paraId="28D5AF00"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14:paraId="28A74F9E"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14:paraId="35A63837" w14:textId="790774C7" w:rsidR="00F16A9D" w:rsidRPr="00EF1B0D" w:rsidRDefault="006544BF" w:rsidP="002070D0">
            <w:pPr>
              <w:rPr>
                <w:rFonts w:ascii="Calibri" w:hAnsi="Calibri" w:cs="Times New Roman"/>
              </w:rPr>
            </w:pPr>
            <w:r>
              <w:rPr>
                <w:rFonts w:ascii="Calibri" w:hAnsi="Calibri" w:cs="Times New Roman"/>
              </w:rPr>
              <w:t>Tu</w:t>
            </w:r>
            <w:r w:rsidR="007A2DEA">
              <w:rPr>
                <w:rFonts w:ascii="Calibri" w:hAnsi="Calibri" w:cs="Times New Roman"/>
              </w:rPr>
              <w:t xml:space="preserve">, </w:t>
            </w:r>
            <w:r>
              <w:rPr>
                <w:rFonts w:ascii="Calibri" w:hAnsi="Calibri" w:cs="Times New Roman"/>
              </w:rPr>
              <w:t>Th</w:t>
            </w:r>
            <w:r w:rsidR="007A2DEA">
              <w:rPr>
                <w:rFonts w:ascii="Calibri" w:hAnsi="Calibri" w:cs="Times New Roman"/>
              </w:rPr>
              <w:t xml:space="preserve"> </w:t>
            </w:r>
            <w:r>
              <w:rPr>
                <w:rFonts w:ascii="Calibri" w:hAnsi="Calibri" w:cs="Times New Roman"/>
              </w:rPr>
              <w:t xml:space="preserve">1PM – 2:50 </w:t>
            </w:r>
            <w:r w:rsidR="005355AC">
              <w:rPr>
                <w:rFonts w:ascii="Calibri" w:hAnsi="Calibri" w:cs="Times New Roman"/>
              </w:rPr>
              <w:t>via Zoom (see canvas for link)</w:t>
            </w:r>
          </w:p>
          <w:p w14:paraId="44C76B53" w14:textId="77777777" w:rsidR="00F16A9D" w:rsidRPr="00EF1B0D" w:rsidRDefault="00F16A9D" w:rsidP="002070D0">
            <w:pPr>
              <w:rPr>
                <w:rFonts w:ascii="Calibri" w:eastAsia="Times New Roman" w:hAnsi="Calibri" w:cs="Times New Roman"/>
              </w:rPr>
            </w:pPr>
          </w:p>
          <w:p w14:paraId="316D24B9" w14:textId="77777777" w:rsidR="00F16A9D" w:rsidRDefault="00F16A9D" w:rsidP="002070D0">
            <w:pPr>
              <w:rPr>
                <w:rFonts w:ascii="Calibri" w:hAnsi="Calibri" w:cs="Times New Roman"/>
                <w:b/>
              </w:rPr>
            </w:pPr>
            <w:r>
              <w:rPr>
                <w:rFonts w:ascii="Calibri" w:hAnsi="Calibri" w:cs="Times New Roman"/>
                <w:b/>
              </w:rPr>
              <w:t>Lab:</w:t>
            </w:r>
          </w:p>
          <w:p w14:paraId="43269151" w14:textId="7EA1A71E" w:rsidR="00D00B5C" w:rsidRPr="00D00B5C" w:rsidRDefault="006544BF" w:rsidP="0083789D">
            <w:pPr>
              <w:rPr>
                <w:rFonts w:ascii="Calibri" w:hAnsi="Calibri" w:cs="Times New Roman"/>
              </w:rPr>
            </w:pPr>
            <w:r>
              <w:rPr>
                <w:rFonts w:ascii="Calibri" w:hAnsi="Calibri" w:cs="Times New Roman"/>
              </w:rPr>
              <w:t>Same as lecture</w:t>
            </w:r>
          </w:p>
        </w:tc>
      </w:tr>
      <w:tr w:rsidR="00F16A9D" w:rsidRPr="00EF1B0D" w14:paraId="7D21A03E" w14:textId="77777777" w:rsidTr="00F16A9D">
        <w:tc>
          <w:tcPr>
            <w:tcW w:w="2074" w:type="dxa"/>
          </w:tcPr>
          <w:p w14:paraId="0AB19D02"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14:paraId="5AE10408" w14:textId="77777777"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14:paraId="518F43D2" w14:textId="4AD20F7C" w:rsidR="008A2A26" w:rsidRDefault="008A2A26" w:rsidP="00D00B5C">
            <w:pPr>
              <w:rPr>
                <w:rFonts w:ascii="Calibri" w:hAnsi="Calibri" w:cs="Times New Roman"/>
              </w:rPr>
            </w:pPr>
            <w:proofErr w:type="spellStart"/>
            <w:r>
              <w:rPr>
                <w:rFonts w:ascii="Calibri" w:hAnsi="Calibri" w:cs="Times New Roman"/>
              </w:rPr>
              <w:t>Github</w:t>
            </w:r>
            <w:proofErr w:type="spellEnd"/>
            <w:r>
              <w:rPr>
                <w:rFonts w:ascii="Calibri" w:hAnsi="Calibri" w:cs="Times New Roman"/>
              </w:rPr>
              <w:t xml:space="preserve"> (</w:t>
            </w:r>
            <w:r w:rsidR="006544BF" w:rsidRPr="006544BF">
              <w:rPr>
                <w:rFonts w:ascii="Calibri" w:hAnsi="Calibri" w:cs="Times New Roman"/>
              </w:rPr>
              <w:t>https://github.com/HSU-S21-CS480</w:t>
            </w:r>
            <w:r w:rsidR="00100519">
              <w:rPr>
                <w:rFonts w:ascii="Calibri" w:hAnsi="Calibri" w:cs="Times New Roman"/>
              </w:rPr>
              <w:t>)</w:t>
            </w:r>
          </w:p>
          <w:p w14:paraId="05648A7D" w14:textId="64EDD111" w:rsidR="005355AC" w:rsidRPr="008C6DE5" w:rsidRDefault="005355AC" w:rsidP="00D00B5C">
            <w:pPr>
              <w:rPr>
                <w:rFonts w:ascii="Calibri" w:hAnsi="Calibri" w:cs="Times New Roman"/>
              </w:rPr>
            </w:pPr>
            <w:r>
              <w:rPr>
                <w:rFonts w:ascii="Calibri" w:hAnsi="Calibri" w:cs="Times New Roman"/>
              </w:rPr>
              <w:t>Discord (</w:t>
            </w:r>
            <w:r w:rsidR="007A2DEA">
              <w:t>See canvas for link)</w:t>
            </w:r>
          </w:p>
        </w:tc>
      </w:tr>
    </w:tbl>
    <w:p w14:paraId="0E0D6BA1" w14:textId="77777777"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14:paraId="5CF9CD8E" w14:textId="77777777" w:rsidTr="00F16A9D">
        <w:tc>
          <w:tcPr>
            <w:tcW w:w="2059" w:type="dxa"/>
          </w:tcPr>
          <w:p w14:paraId="33E6B1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14:paraId="343E8179"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14:paraId="29DAD93F" w14:textId="77777777" w:rsidTr="00F16A9D">
        <w:tc>
          <w:tcPr>
            <w:tcW w:w="2059" w:type="dxa"/>
          </w:tcPr>
          <w:p w14:paraId="764FAF2D"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14:paraId="6A005572" w14:textId="1F22169F" w:rsidR="00F16A9D" w:rsidRPr="00EF1B0D" w:rsidRDefault="00923B74" w:rsidP="008C6DE5">
            <w:pPr>
              <w:rPr>
                <w:rFonts w:ascii="Calibri" w:eastAsia="Times New Roman" w:hAnsi="Calibri" w:cs="Times New Roman"/>
              </w:rPr>
            </w:pPr>
            <w:r>
              <w:rPr>
                <w:rFonts w:ascii="Calibri" w:hAnsi="Calibri" w:cs="Times New Roman"/>
              </w:rPr>
              <w:t>The Internet</w:t>
            </w:r>
          </w:p>
        </w:tc>
      </w:tr>
      <w:tr w:rsidR="00F16A9D" w:rsidRPr="00EF1B0D" w14:paraId="08006084" w14:textId="77777777" w:rsidTr="00F16A9D">
        <w:tc>
          <w:tcPr>
            <w:tcW w:w="2059" w:type="dxa"/>
          </w:tcPr>
          <w:p w14:paraId="4BCD0FC4"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14:paraId="3AE54121" w14:textId="34A5C70E" w:rsidR="009D3A26" w:rsidRPr="00EF1B0D" w:rsidRDefault="005355AC" w:rsidP="0083789D">
            <w:pPr>
              <w:rPr>
                <w:rFonts w:ascii="Calibri" w:eastAsia="Times New Roman" w:hAnsi="Calibri" w:cs="Times New Roman"/>
              </w:rPr>
            </w:pPr>
            <w:r>
              <w:rPr>
                <w:rFonts w:ascii="Calibri" w:hAnsi="Calibri" w:cs="Times New Roman"/>
              </w:rPr>
              <w:t>We’re online.  Shoot me a message on Discord and I’ll respond when I can.</w:t>
            </w:r>
          </w:p>
        </w:tc>
      </w:tr>
      <w:tr w:rsidR="00F16A9D" w:rsidRPr="00EF1B0D" w14:paraId="38BA213C" w14:textId="77777777" w:rsidTr="00F16A9D">
        <w:tc>
          <w:tcPr>
            <w:tcW w:w="2059" w:type="dxa"/>
          </w:tcPr>
          <w:p w14:paraId="11834D0C" w14:textId="77777777"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14:paraId="752F7576" w14:textId="77777777"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14:paraId="5799CDE4" w14:textId="77777777" w:rsidR="00AF1D9E" w:rsidRDefault="00AF1D9E" w:rsidP="00AF1D9E"/>
    <w:p w14:paraId="427C8E87" w14:textId="77777777" w:rsidR="00AF1D9E" w:rsidRDefault="00AF1D9E" w:rsidP="00AF1D9E">
      <w:pPr>
        <w:pStyle w:val="Heading2"/>
      </w:pPr>
      <w:r>
        <w:t>Textbooks</w:t>
      </w:r>
    </w:p>
    <w:p w14:paraId="3F749DB2" w14:textId="6B80646A" w:rsidR="00F16A9D" w:rsidRPr="007A2DEA" w:rsidRDefault="006544BF" w:rsidP="005355AC">
      <w:pPr>
        <w:rPr>
          <w:rFonts w:ascii="Calibri" w:eastAsia="Times New Roman" w:hAnsi="Calibri" w:cs="Times New Roman"/>
          <w:b/>
          <w:bCs/>
          <w:u w:val="single"/>
        </w:rPr>
      </w:pPr>
      <w:r>
        <w:rPr>
          <w:rFonts w:ascii="Calibri" w:eastAsia="Times New Roman" w:hAnsi="Calibri" w:cs="Times New Roman"/>
        </w:rPr>
        <w:t>None</w:t>
      </w:r>
    </w:p>
    <w:p w14:paraId="77D28888" w14:textId="77777777" w:rsidR="005B2386" w:rsidRDefault="005B2386" w:rsidP="005B2386">
      <w:pPr>
        <w:pStyle w:val="Heading2"/>
        <w:rPr>
          <w:rFonts w:eastAsia="Times New Roman"/>
        </w:rPr>
      </w:pPr>
      <w:r>
        <w:rPr>
          <w:rFonts w:eastAsia="Times New Roman"/>
        </w:rPr>
        <w:t>Other Materials</w:t>
      </w:r>
    </w:p>
    <w:p w14:paraId="62CCC590" w14:textId="77777777" w:rsidR="005B2386" w:rsidRPr="005B2386" w:rsidRDefault="00CF3EB6" w:rsidP="00F16A9D">
      <w:r>
        <w:t>None</w:t>
      </w:r>
    </w:p>
    <w:p w14:paraId="64C3FE66" w14:textId="77777777" w:rsidR="00AF1D9E" w:rsidRDefault="00AF1D9E" w:rsidP="00AF1D9E">
      <w:pPr>
        <w:pStyle w:val="Heading2"/>
      </w:pPr>
      <w:r>
        <w:t>Course Outline</w:t>
      </w:r>
    </w:p>
    <w:p w14:paraId="6D818D55" w14:textId="2F92B8CB" w:rsidR="00F16A9D" w:rsidRPr="00EF1B0D" w:rsidRDefault="006544BF" w:rsidP="00F16A9D">
      <w:pPr>
        <w:rPr>
          <w:rFonts w:ascii="Calibri" w:eastAsia="Times New Roman" w:hAnsi="Calibri" w:cs="Times New Roman"/>
        </w:rPr>
      </w:pPr>
      <w:r>
        <w:rPr>
          <w:rFonts w:ascii="Calibri" w:eastAsia="Times New Roman" w:hAnsi="Calibri" w:cs="Times New Roman"/>
        </w:rPr>
        <w:t xml:space="preserve">In this course, you will be exposed to modern software development practices and technologies.  By the end of the semester, you will have created two working applications using React &amp; </w:t>
      </w:r>
      <w:proofErr w:type="spellStart"/>
      <w:r>
        <w:rPr>
          <w:rFonts w:ascii="Calibri" w:eastAsia="Times New Roman" w:hAnsi="Calibri" w:cs="Times New Roman"/>
        </w:rPr>
        <w:t>NodeJs</w:t>
      </w:r>
      <w:proofErr w:type="spellEnd"/>
      <w:r>
        <w:rPr>
          <w:rFonts w:ascii="Calibri" w:eastAsia="Times New Roman" w:hAnsi="Calibri" w:cs="Times New Roman"/>
        </w:rPr>
        <w:t xml:space="preserve">.  In addition, you will have the opportunity to contribute to an </w:t>
      </w:r>
      <w:proofErr w:type="gramStart"/>
      <w:r>
        <w:rPr>
          <w:rFonts w:ascii="Calibri" w:eastAsia="Times New Roman" w:hAnsi="Calibri" w:cs="Times New Roman"/>
        </w:rPr>
        <w:t>open source</w:t>
      </w:r>
      <w:proofErr w:type="gramEnd"/>
      <w:r>
        <w:rPr>
          <w:rFonts w:ascii="Calibri" w:eastAsia="Times New Roman" w:hAnsi="Calibri" w:cs="Times New Roman"/>
        </w:rPr>
        <w:t xml:space="preserve"> project.</w:t>
      </w:r>
    </w:p>
    <w:p w14:paraId="1E17E500" w14:textId="77777777" w:rsidR="00AF1D9E" w:rsidRDefault="00AF1D9E" w:rsidP="00AF1D9E">
      <w:pPr>
        <w:pStyle w:val="Heading2"/>
      </w:pPr>
      <w:r>
        <w:t>Student Learning Outcomes and Assessment</w:t>
      </w:r>
    </w:p>
    <w:p w14:paraId="5ECE75BC" w14:textId="77777777" w:rsidR="006544BF" w:rsidRDefault="006544BF" w:rsidP="006544BF">
      <w:r>
        <w:t xml:space="preserve">This course addresses departmental learning outcomes of: </w:t>
      </w:r>
    </w:p>
    <w:p w14:paraId="31878E41" w14:textId="77777777" w:rsidR="006544BF" w:rsidRDefault="006544BF" w:rsidP="006544BF">
      <w:pPr>
        <w:spacing w:line="240" w:lineRule="auto"/>
        <w:contextualSpacing/>
      </w:pPr>
      <w:r>
        <w:t>•</w:t>
      </w:r>
      <w:r>
        <w:tab/>
        <w:t>Computational Thinking</w:t>
      </w:r>
    </w:p>
    <w:p w14:paraId="38692F1A" w14:textId="77777777" w:rsidR="006544BF" w:rsidRDefault="006544BF" w:rsidP="006544BF">
      <w:pPr>
        <w:spacing w:line="240" w:lineRule="auto"/>
        <w:contextualSpacing/>
      </w:pPr>
      <w:r>
        <w:t>•</w:t>
      </w:r>
      <w:r>
        <w:tab/>
        <w:t>Technical Writing</w:t>
      </w:r>
    </w:p>
    <w:p w14:paraId="3640C9F8" w14:textId="77777777" w:rsidR="006544BF" w:rsidRDefault="006544BF" w:rsidP="006544BF">
      <w:pPr>
        <w:spacing w:line="240" w:lineRule="auto"/>
        <w:contextualSpacing/>
      </w:pPr>
      <w:r>
        <w:t>•</w:t>
      </w:r>
      <w:r>
        <w:tab/>
        <w:t>Communicating and Collaborating</w:t>
      </w:r>
    </w:p>
    <w:p w14:paraId="6E90FA8B" w14:textId="77777777" w:rsidR="006544BF" w:rsidRDefault="006544BF" w:rsidP="006544BF">
      <w:pPr>
        <w:spacing w:line="240" w:lineRule="auto"/>
        <w:contextualSpacing/>
      </w:pPr>
    </w:p>
    <w:p w14:paraId="31227E97" w14:textId="135F31DD" w:rsidR="006544BF" w:rsidRDefault="006544BF" w:rsidP="006544BF">
      <w:r w:rsidRPr="00EE3AFD">
        <w:lastRenderedPageBreak/>
        <w:t xml:space="preserve">This course addresses </w:t>
      </w:r>
      <w:r>
        <w:t xml:space="preserve">all three outcomes </w:t>
      </w:r>
      <w:r w:rsidRPr="00EE3AFD">
        <w:t xml:space="preserve">at a </w:t>
      </w:r>
      <w:r>
        <w:t>high</w:t>
      </w:r>
      <w:r w:rsidRPr="00EE3AFD">
        <w:t xml:space="preserve"> level</w:t>
      </w:r>
      <w:r>
        <w:t xml:space="preserve">.  This course requires you to integrate knowledge gained throughout the curriculum.  Furthermore, you will be required to submit supporting documentation for each assignment.  Lastly, teamwork will be stressed as the final project will be team-based.  </w:t>
      </w:r>
    </w:p>
    <w:p w14:paraId="504ED69F" w14:textId="77777777" w:rsidR="00F16A9D" w:rsidRDefault="00F16A9D" w:rsidP="00F16A9D">
      <w:pPr>
        <w:pStyle w:val="Heading1"/>
      </w:pPr>
      <w:r>
        <w:t>HSU Learning Outcomes that this course addresses:</w:t>
      </w:r>
    </w:p>
    <w:p w14:paraId="2F93C846" w14:textId="77777777" w:rsidR="006544BF" w:rsidRDefault="006544BF" w:rsidP="006544BF">
      <w:r>
        <w:t>This course explicitly contributes to students’ acquisition of skills and knowledge relevant to HSU Learning Outcomes:</w:t>
      </w:r>
    </w:p>
    <w:p w14:paraId="5376DF59" w14:textId="77777777" w:rsidR="006544BF" w:rsidRDefault="006544BF" w:rsidP="006544BF">
      <w:r>
        <w:t>HSU graduates will have demonstrated:</w:t>
      </w:r>
    </w:p>
    <w:p w14:paraId="126342D6" w14:textId="77777777" w:rsidR="006544BF" w:rsidRDefault="006544BF" w:rsidP="006544BF">
      <w:pPr>
        <w:spacing w:line="240" w:lineRule="auto"/>
        <w:contextualSpacing/>
      </w:pPr>
      <w:r>
        <w:t>•</w:t>
      </w:r>
      <w:r>
        <w:tab/>
        <w:t>Effective communication through written and oral modes.</w:t>
      </w:r>
    </w:p>
    <w:p w14:paraId="0507B5A2" w14:textId="77777777" w:rsidR="006544BF" w:rsidRDefault="006544BF" w:rsidP="006544BF">
      <w:pPr>
        <w:spacing w:line="240" w:lineRule="auto"/>
        <w:contextualSpacing/>
      </w:pPr>
      <w:r>
        <w:t>•</w:t>
      </w:r>
      <w:r>
        <w:tab/>
        <w:t>Critical and creative thinking skills in acquiring a broad base of knowledge and applying it to complex issues.</w:t>
      </w:r>
    </w:p>
    <w:p w14:paraId="13CFA993" w14:textId="77777777" w:rsidR="006544BF" w:rsidRDefault="006544BF" w:rsidP="006544BF">
      <w:pPr>
        <w:spacing w:line="240" w:lineRule="auto"/>
        <w:contextualSpacing/>
      </w:pPr>
      <w:r>
        <w:t>•</w:t>
      </w:r>
      <w:r>
        <w:tab/>
        <w:t>Competence in a major area of study.</w:t>
      </w:r>
    </w:p>
    <w:p w14:paraId="20A915D7" w14:textId="77777777" w:rsidR="006544BF" w:rsidRDefault="006544BF" w:rsidP="006544BF">
      <w:pPr>
        <w:spacing w:line="240" w:lineRule="auto"/>
        <w:contextualSpacing/>
      </w:pPr>
      <w:r>
        <w:t>HSU graduates will be prepared to:</w:t>
      </w:r>
    </w:p>
    <w:p w14:paraId="11B79DBE" w14:textId="77777777" w:rsidR="006544BF" w:rsidRPr="008A15CA" w:rsidRDefault="006544BF" w:rsidP="006544BF">
      <w:pPr>
        <w:spacing w:line="240" w:lineRule="auto"/>
        <w:contextualSpacing/>
        <w:rPr>
          <w:rFonts w:eastAsia="Times New Roman"/>
        </w:rPr>
      </w:pPr>
      <w:r>
        <w:t>•</w:t>
      </w:r>
      <w:r>
        <w:tab/>
        <w:t>Succeed in their chosen careers.</w:t>
      </w:r>
    </w:p>
    <w:p w14:paraId="0F1A1258" w14:textId="77777777" w:rsidR="007A2DEA" w:rsidRDefault="007A2DEA" w:rsidP="00AF1D9E">
      <w:pPr>
        <w:pStyle w:val="Heading2"/>
      </w:pPr>
    </w:p>
    <w:p w14:paraId="32E3A7D3" w14:textId="4CAB21C6" w:rsidR="006544BF" w:rsidRDefault="00AF1D9E" w:rsidP="006544BF">
      <w:pPr>
        <w:pStyle w:val="Heading2"/>
      </w:pPr>
      <w:r>
        <w:t>Grades</w:t>
      </w:r>
      <w:r w:rsidR="009A475B">
        <w:t>*</w:t>
      </w:r>
    </w:p>
    <w:p w14:paraId="5C3B8D1B" w14:textId="189D111E" w:rsidR="006544BF" w:rsidRPr="006544BF" w:rsidRDefault="006544BF" w:rsidP="006544BF">
      <w:r>
        <w:t>This course will likely be graded differently than any course you have taken at HSU.  Instead of receiving a grade derived from scores on multiple measures, you will instead be graded based on how much you achieve in the course.  The two levels are described below.</w:t>
      </w:r>
    </w:p>
    <w:p w14:paraId="31D1A896" w14:textId="64911822" w:rsidR="006544BF" w:rsidRDefault="006544BF" w:rsidP="006544BF">
      <w:pPr>
        <w:pStyle w:val="Heading3"/>
      </w:pPr>
      <w:r>
        <w:t>Minimally Sufficient (C letter grade)</w:t>
      </w:r>
    </w:p>
    <w:p w14:paraId="2D57B8CE" w14:textId="5E199CF0" w:rsidR="006544BF" w:rsidRPr="009D24E4" w:rsidRDefault="006544BF" w:rsidP="006544BF">
      <w:r>
        <w:t xml:space="preserve">A minimally sufficient student will have completed the tutorial found inside the </w:t>
      </w:r>
      <w:hyperlink r:id="rId6" w:history="1">
        <w:r w:rsidRPr="006544BF">
          <w:rPr>
            <w:rStyle w:val="Hyperlink"/>
          </w:rPr>
          <w:t>Road to React</w:t>
        </w:r>
      </w:hyperlink>
      <w:r>
        <w:t xml:space="preserve"> book.  After completing the tutorial, a minimally sufficient student will </w:t>
      </w:r>
      <w:r w:rsidR="00393FA8">
        <w:t xml:space="preserve">then create a personal blog using React on the </w:t>
      </w:r>
      <w:r w:rsidR="00393FA8" w:rsidRPr="00393FA8">
        <w:rPr>
          <w:i/>
          <w:iCs/>
        </w:rPr>
        <w:t>frontend</w:t>
      </w:r>
      <w:r w:rsidR="00393FA8">
        <w:t xml:space="preserve"> and Express on the </w:t>
      </w:r>
      <w:r w:rsidR="00393FA8" w:rsidRPr="00393FA8">
        <w:rPr>
          <w:i/>
          <w:iCs/>
        </w:rPr>
        <w:t>backend</w:t>
      </w:r>
      <w:r w:rsidR="00393FA8">
        <w:t xml:space="preserve"> using </w:t>
      </w:r>
      <w:proofErr w:type="gramStart"/>
      <w:r w:rsidR="00393FA8">
        <w:t>a</w:t>
      </w:r>
      <w:proofErr w:type="gramEnd"/>
      <w:r w:rsidR="00393FA8">
        <w:t xml:space="preserve"> SQLite database for data storage. </w:t>
      </w:r>
      <w:r w:rsidR="009D24E4">
        <w:t xml:space="preserve">You have until the end of the semester to complete the minimally sufficient requirements.  However, taking the entire semester all but guarantees that you will not meet the qualifications for </w:t>
      </w:r>
      <w:r w:rsidR="009D24E4">
        <w:rPr>
          <w:i/>
          <w:iCs/>
        </w:rPr>
        <w:t>excellent</w:t>
      </w:r>
      <w:r w:rsidR="009D24E4">
        <w:t xml:space="preserve"> (see below).</w:t>
      </w:r>
    </w:p>
    <w:p w14:paraId="1F486BF8" w14:textId="2EAE3CA8" w:rsidR="00393FA8" w:rsidRDefault="00393FA8" w:rsidP="00393FA8">
      <w:pPr>
        <w:pStyle w:val="Heading3"/>
      </w:pPr>
      <w:r>
        <w:t>Excellent (B or better)</w:t>
      </w:r>
    </w:p>
    <w:p w14:paraId="1597EBC2" w14:textId="035C1B4B" w:rsidR="00393FA8" w:rsidRPr="006544BF" w:rsidRDefault="00393FA8" w:rsidP="006544BF">
      <w:r>
        <w:t xml:space="preserve">Having completed the </w:t>
      </w:r>
      <w:r w:rsidRPr="00393FA8">
        <w:rPr>
          <w:i/>
          <w:iCs/>
        </w:rPr>
        <w:t>Minimally Sufficient</w:t>
      </w:r>
      <w:r>
        <w:t xml:space="preserve"> requirements, a student wishing to earn a higher grade will begin contributing to one of my open-source projects.  The quantity and quality of contribution will determine whether or not the excellent student receives a B-, B, B+, A-, or A in the course.  </w:t>
      </w:r>
    </w:p>
    <w:p w14:paraId="0B83B415" w14:textId="7C759A80" w:rsidR="0083789D" w:rsidRDefault="005B2386" w:rsidP="00AE7ECE">
      <w:r>
        <w:t xml:space="preserve">Attendance in class is mandatory and will be collected throughout the semester.  </w:t>
      </w:r>
      <w:r w:rsidR="00AD2FE9">
        <w:t xml:space="preserve">Reading assignments will be regularly assigned.  This counts as participation because it will help me make class better for you!  </w:t>
      </w:r>
      <w:r w:rsidR="00AE7ECE">
        <w:t xml:space="preserve">Additionally, certain in-class activities may </w:t>
      </w:r>
      <w:r w:rsidR="0083789D">
        <w:t xml:space="preserve">be awarded participation points.  </w:t>
      </w:r>
    </w:p>
    <w:p w14:paraId="37BEB9F5" w14:textId="77777777" w:rsidR="00F16A9D" w:rsidRDefault="00F16A9D" w:rsidP="00F16A9D">
      <w:pPr>
        <w:pStyle w:val="Heading3"/>
      </w:pPr>
      <w:r>
        <w:t>A Note on Cheating</w:t>
      </w:r>
    </w:p>
    <w:p w14:paraId="10961821" w14:textId="08E72B8B" w:rsidR="00F16A9D" w:rsidRDefault="00393FA8" w:rsidP="00F16A9D">
      <w:r>
        <w:t xml:space="preserve">It is expected that you will draw heavily from online resources – this is how professionals write code.  That being said, be sure to cite any source using a // comment on a line above the borrowed code.  In general, </w:t>
      </w:r>
      <w:r>
        <w:lastRenderedPageBreak/>
        <w:t xml:space="preserve">code found on </w:t>
      </w:r>
      <w:proofErr w:type="spellStart"/>
      <w:r>
        <w:t>StackOverflow</w:t>
      </w:r>
      <w:proofErr w:type="spellEnd"/>
      <w:r>
        <w:t xml:space="preserve"> and </w:t>
      </w:r>
      <w:proofErr w:type="spellStart"/>
      <w:r>
        <w:t>Github</w:t>
      </w:r>
      <w:proofErr w:type="spellEnd"/>
      <w:r>
        <w:t xml:space="preserve"> (and similar sites) is in the public domain, but it is up to ensure that you do not use any copyrighted code.  </w:t>
      </w:r>
    </w:p>
    <w:p w14:paraId="2E988565" w14:textId="5336E5A8" w:rsidR="009D24E4" w:rsidRPr="00CD1E87" w:rsidRDefault="009D24E4" w:rsidP="009D24E4">
      <w:pPr>
        <w:pStyle w:val="Heading1"/>
      </w:pPr>
      <w:r>
        <w:t>Course Calendar</w:t>
      </w:r>
    </w:p>
    <w:p w14:paraId="6928634E" w14:textId="04183C59" w:rsidR="00F16A9D" w:rsidRDefault="009D24E4" w:rsidP="00F16A9D">
      <w:pPr>
        <w:rPr>
          <w:rFonts w:ascii="Calibri" w:hAnsi="Calibri"/>
        </w:rPr>
      </w:pPr>
      <w:r>
        <w:rPr>
          <w:rFonts w:ascii="Calibri" w:hAnsi="Calibri"/>
        </w:rPr>
        <w:t>This course is project-based and has a flexible calendar based on the progress of each individual student.</w:t>
      </w:r>
    </w:p>
    <w:p w14:paraId="4D76A5D0" w14:textId="77777777" w:rsidR="00F16A9D" w:rsidRPr="00CD1E87" w:rsidRDefault="00F16A9D" w:rsidP="00CD1E87">
      <w:pPr>
        <w:pStyle w:val="Heading1"/>
      </w:pPr>
      <w:r w:rsidRPr="00CD1E87">
        <w:t>Students with Disabilities:</w:t>
      </w:r>
    </w:p>
    <w:p w14:paraId="5BC40DC7"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14:paraId="0B5176B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14:paraId="4F451CA2"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14:paraId="296842E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14:paraId="1FDA64EB"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14:paraId="185E412C" w14:textId="77777777" w:rsidR="00F16A9D" w:rsidRPr="00CD1E87" w:rsidRDefault="00F16A9D" w:rsidP="00CD1E87">
      <w:pPr>
        <w:pStyle w:val="Heading1"/>
      </w:pPr>
      <w:r w:rsidRPr="00CD1E87">
        <w:t>Add/Drop Policy:</w:t>
      </w:r>
    </w:p>
    <w:p w14:paraId="72F6F87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14:paraId="07A7ECDE"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14:paraId="5036B42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14:paraId="5DA9014C"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14:paraId="37A39A00"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14:paraId="1A57C03A"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14:paraId="33763CD3"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14:paraId="5A0836A1"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14:paraId="08249F60" w14:textId="77777777"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14:paraId="0002D409" w14:textId="77777777"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w:t>
      </w:r>
      <w:proofErr w:type="gramStart"/>
      <w:r w:rsidRPr="00CD1E87">
        <w:rPr>
          <w:rFonts w:asciiTheme="minorHAnsi" w:hAnsiTheme="minorHAnsi"/>
          <w:sz w:val="22"/>
          <w:szCs w:val="22"/>
        </w:rPr>
        <w:t>more strict</w:t>
      </w:r>
      <w:proofErr w:type="gramEnd"/>
      <w:r w:rsidRPr="00CD1E87">
        <w:rPr>
          <w:rFonts w:asciiTheme="minorHAnsi" w:hAnsiTheme="minorHAnsi"/>
          <w:sz w:val="22"/>
          <w:szCs w:val="22"/>
        </w:rPr>
        <w:t xml:space="preserve"> about what constitutes a “serious and </w:t>
      </w:r>
      <w:r w:rsidRPr="00CD1E87">
        <w:rPr>
          <w:rFonts w:asciiTheme="minorHAnsi" w:hAnsiTheme="minorHAnsi"/>
          <w:sz w:val="22"/>
          <w:szCs w:val="22"/>
        </w:rPr>
        <w:lastRenderedPageBreak/>
        <w:t>compelling reason”.</w:t>
      </w:r>
    </w:p>
    <w:p w14:paraId="078D0C8E"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14:paraId="4927484D" w14:textId="77777777" w:rsidR="00F16A9D" w:rsidRPr="00CD1E87" w:rsidRDefault="00F16A9D" w:rsidP="00CD1E87">
      <w:pPr>
        <w:pStyle w:val="Heading1"/>
      </w:pPr>
      <w:r w:rsidRPr="00CD1E87">
        <w:t>Incompletes:</w:t>
      </w:r>
    </w:p>
    <w:p w14:paraId="030D99CD"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14:paraId="3BD1F017" w14:textId="77777777" w:rsidR="00F16A9D" w:rsidRPr="00CD1E87" w:rsidRDefault="00F16A9D" w:rsidP="00CD1E87">
      <w:pPr>
        <w:pStyle w:val="Heading1"/>
      </w:pPr>
      <w:r w:rsidRPr="00CD1E87">
        <w:t>Time Expectations:</w:t>
      </w:r>
    </w:p>
    <w:p w14:paraId="7FF4790C"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14:paraId="60D4B845" w14:textId="77777777" w:rsidR="00F16A9D" w:rsidRPr="00CD1E87" w:rsidRDefault="00F16A9D" w:rsidP="00CD1E87">
      <w:pPr>
        <w:pStyle w:val="Heading1"/>
      </w:pPr>
      <w:r w:rsidRPr="00CD1E87">
        <w:t>Academic Honesty:</w:t>
      </w:r>
    </w:p>
    <w:p w14:paraId="5BAE1318"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14:paraId="401F6C5D" w14:textId="77777777"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14:paraId="108D142A" w14:textId="77777777"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14:paraId="0F4B43B6" w14:textId="77777777" w:rsidR="00F16A9D" w:rsidRPr="00CD1E87" w:rsidRDefault="00F16A9D" w:rsidP="00CD1E87">
      <w:pPr>
        <w:pStyle w:val="Heading1"/>
      </w:pPr>
      <w:r w:rsidRPr="00CD1E87">
        <w:t>Additional University Information:</w:t>
      </w:r>
    </w:p>
    <w:p w14:paraId="55715649" w14:textId="77777777"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14:paraId="78081F0F" w14:textId="77777777"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14:paraId="6A9C7BE8"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w:t>
      </w:r>
      <w:proofErr w:type="gramStart"/>
      <w:r w:rsidRPr="00CD1E87">
        <w:rPr>
          <w:rFonts w:asciiTheme="minorHAnsi" w:hAnsiTheme="minorHAnsi"/>
          <w:sz w:val="22"/>
          <w:szCs w:val="22"/>
        </w:rPr>
        <w:t>attempt</w:t>
      </w:r>
      <w:proofErr w:type="gramEnd"/>
      <w:r w:rsidRPr="00CD1E87">
        <w:rPr>
          <w:rFonts w:asciiTheme="minorHAnsi" w:hAnsiTheme="minorHAnsi"/>
          <w:sz w:val="22"/>
          <w:szCs w:val="22"/>
        </w:rPr>
        <w:t xml:space="preserve">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14:paraId="104A5E0F" w14:textId="77777777"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14:paraId="7A657880" w14:textId="54715C44" w:rsidR="001C0063" w:rsidRPr="00393FA8" w:rsidRDefault="00F16A9D" w:rsidP="005601DB">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lastRenderedPageBreak/>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sectPr w:rsidR="001C0063" w:rsidRPr="00393FA8"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0000003"/>
    <w:multiLevelType w:val="multilevel"/>
    <w:tmpl w:val="00000003"/>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3"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3FA8"/>
    <w:rsid w:val="00396F42"/>
    <w:rsid w:val="003B3FD1"/>
    <w:rsid w:val="0040322E"/>
    <w:rsid w:val="0041000A"/>
    <w:rsid w:val="00480AAE"/>
    <w:rsid w:val="004F7251"/>
    <w:rsid w:val="0050614F"/>
    <w:rsid w:val="00513260"/>
    <w:rsid w:val="005244E2"/>
    <w:rsid w:val="00526518"/>
    <w:rsid w:val="005355AC"/>
    <w:rsid w:val="005601DB"/>
    <w:rsid w:val="00577B4F"/>
    <w:rsid w:val="005A7266"/>
    <w:rsid w:val="005B2386"/>
    <w:rsid w:val="005D5755"/>
    <w:rsid w:val="00647A4A"/>
    <w:rsid w:val="0065186A"/>
    <w:rsid w:val="006544BF"/>
    <w:rsid w:val="0068577B"/>
    <w:rsid w:val="006975E3"/>
    <w:rsid w:val="006A19E3"/>
    <w:rsid w:val="006D0065"/>
    <w:rsid w:val="006E588B"/>
    <w:rsid w:val="007354E7"/>
    <w:rsid w:val="00750B97"/>
    <w:rsid w:val="00782D1C"/>
    <w:rsid w:val="007A2DEA"/>
    <w:rsid w:val="008121B0"/>
    <w:rsid w:val="00822918"/>
    <w:rsid w:val="0083789D"/>
    <w:rsid w:val="00843E49"/>
    <w:rsid w:val="008635A2"/>
    <w:rsid w:val="008909C9"/>
    <w:rsid w:val="008A15CA"/>
    <w:rsid w:val="008A2A26"/>
    <w:rsid w:val="008A5857"/>
    <w:rsid w:val="008C6DE5"/>
    <w:rsid w:val="008E3C54"/>
    <w:rsid w:val="009214DC"/>
    <w:rsid w:val="00923B74"/>
    <w:rsid w:val="00923CEE"/>
    <w:rsid w:val="009819FB"/>
    <w:rsid w:val="0098619B"/>
    <w:rsid w:val="009A475B"/>
    <w:rsid w:val="009B5FDE"/>
    <w:rsid w:val="009D24E4"/>
    <w:rsid w:val="009D3A26"/>
    <w:rsid w:val="009D46CF"/>
    <w:rsid w:val="009E7C47"/>
    <w:rsid w:val="00A053EE"/>
    <w:rsid w:val="00AA5C67"/>
    <w:rsid w:val="00AD2FE9"/>
    <w:rsid w:val="00AE7ECE"/>
    <w:rsid w:val="00AF1D9E"/>
    <w:rsid w:val="00B555B7"/>
    <w:rsid w:val="00B93C15"/>
    <w:rsid w:val="00BB136C"/>
    <w:rsid w:val="00C50D81"/>
    <w:rsid w:val="00C973E1"/>
    <w:rsid w:val="00CC6FB4"/>
    <w:rsid w:val="00CD1E87"/>
    <w:rsid w:val="00CF3EB6"/>
    <w:rsid w:val="00D00B5C"/>
    <w:rsid w:val="00D633C9"/>
    <w:rsid w:val="00DC49D9"/>
    <w:rsid w:val="00DE40E7"/>
    <w:rsid w:val="00E67F84"/>
    <w:rsid w:val="00E81075"/>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DF8D"/>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53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56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road-to-learn-react/the-road-to-learn-rea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60935-CE8C-4404-92DE-95660E57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40</cp:revision>
  <dcterms:created xsi:type="dcterms:W3CDTF">2016-08-21T20:57:00Z</dcterms:created>
  <dcterms:modified xsi:type="dcterms:W3CDTF">2021-01-19T05:10:00Z</dcterms:modified>
</cp:coreProperties>
</file>